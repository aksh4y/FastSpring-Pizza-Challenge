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B969" w14:textId="77777777" w:rsidR="00251DA0" w:rsidRDefault="00251DA0" w:rsidP="00251DA0">
      <w:r>
        <w:t>CREATE TABLE `Person` (</w:t>
      </w:r>
    </w:p>
    <w:p w14:paraId="3206AF09" w14:textId="77777777" w:rsidR="00251DA0" w:rsidRDefault="00251DA0" w:rsidP="00251DA0">
      <w:r>
        <w:t xml:space="preserve"> `id` INT NOT NULL AUTO_INCREMENT,</w:t>
      </w:r>
    </w:p>
    <w:p w14:paraId="4575C775" w14:textId="77777777" w:rsidR="00251DA0" w:rsidRDefault="00251DA0" w:rsidP="00251DA0">
      <w:r>
        <w:t xml:space="preserve"> `firstName` VARCHAR(45) NULL,</w:t>
      </w:r>
    </w:p>
    <w:p w14:paraId="5271AF84" w14:textId="77777777" w:rsidR="00251DA0" w:rsidRDefault="00251DA0" w:rsidP="00251DA0">
      <w:r>
        <w:t xml:space="preserve"> `lastName` VARCHAR(45) NULL,</w:t>
      </w:r>
    </w:p>
    <w:p w14:paraId="6E6736E3" w14:textId="77777777" w:rsidR="00251DA0" w:rsidRDefault="00251DA0" w:rsidP="00251DA0">
      <w:r>
        <w:t xml:space="preserve"> `username` VARCHAR(45) NOT NULL,</w:t>
      </w:r>
    </w:p>
    <w:p w14:paraId="08B19DCD" w14:textId="77777777" w:rsidR="00251DA0" w:rsidRDefault="00251DA0" w:rsidP="00251DA0">
      <w:r>
        <w:t xml:space="preserve"> `password` VARCHAR(45) NOT NULL,</w:t>
      </w:r>
    </w:p>
    <w:p w14:paraId="20FF745A" w14:textId="77777777" w:rsidR="00251DA0" w:rsidRDefault="00251DA0" w:rsidP="00251DA0">
      <w:r>
        <w:t xml:space="preserve"> `email` VARCHAR(45) NULL,</w:t>
      </w:r>
    </w:p>
    <w:p w14:paraId="031F60FD" w14:textId="77777777" w:rsidR="00251DA0" w:rsidRDefault="00251DA0" w:rsidP="00251DA0">
      <w:r>
        <w:t xml:space="preserve"> `dob` DATE NULL,</w:t>
      </w:r>
    </w:p>
    <w:p w14:paraId="131B603A" w14:textId="65D8778A" w:rsidR="00141A0D" w:rsidRDefault="00251DA0" w:rsidP="00251DA0">
      <w:r>
        <w:t xml:space="preserve"> PRIMARY KEY (`id`));</w:t>
      </w:r>
    </w:p>
    <w:p w14:paraId="7614B568" w14:textId="77777777" w:rsidR="00141A0D" w:rsidRDefault="00141A0D" w:rsidP="00141A0D"/>
    <w:p w14:paraId="1B4B501F" w14:textId="1C474AFE" w:rsidR="00141A0D" w:rsidRDefault="00141A0D" w:rsidP="00141A0D">
      <w:r>
        <w:t>CREATE TABLE `Store_Manager` (</w:t>
      </w:r>
    </w:p>
    <w:p w14:paraId="334D6F8F" w14:textId="77777777" w:rsidR="00141A0D" w:rsidRDefault="00141A0D" w:rsidP="00141A0D">
      <w:r>
        <w:t xml:space="preserve"> `id` INT NOT NULL,</w:t>
      </w:r>
    </w:p>
    <w:p w14:paraId="3CBD8090" w14:textId="77777777" w:rsidR="00141A0D" w:rsidRDefault="00141A0D" w:rsidP="00141A0D">
      <w:r>
        <w:t xml:space="preserve"> `managerKey` VARCHAR(45) NOT NULL,</w:t>
      </w:r>
    </w:p>
    <w:p w14:paraId="4CF9F651" w14:textId="77777777" w:rsidR="00141A0D" w:rsidRDefault="00141A0D" w:rsidP="00141A0D">
      <w:r>
        <w:t xml:space="preserve"> PRIMARY KEY (`id`),</w:t>
      </w:r>
    </w:p>
    <w:p w14:paraId="2C6B71BF" w14:textId="77777777" w:rsidR="00141A0D" w:rsidRDefault="00141A0D" w:rsidP="00141A0D">
      <w:r>
        <w:t xml:space="preserve"> CONSTRAINT `manager_person_generalization`</w:t>
      </w:r>
    </w:p>
    <w:p w14:paraId="30F76A94" w14:textId="77777777" w:rsidR="00141A0D" w:rsidRDefault="00141A0D" w:rsidP="00141A0D">
      <w:r>
        <w:t xml:space="preserve"> FOREIGN KEY (`id`)</w:t>
      </w:r>
    </w:p>
    <w:p w14:paraId="1EC08077" w14:textId="77777777" w:rsidR="00141A0D" w:rsidRDefault="00141A0D" w:rsidP="00141A0D">
      <w:r>
        <w:t xml:space="preserve"> REFERENCES `Person` (`id`)</w:t>
      </w:r>
    </w:p>
    <w:p w14:paraId="5A0D20C2" w14:textId="77777777" w:rsidR="00141A0D" w:rsidRDefault="00141A0D" w:rsidP="00141A0D">
      <w:r>
        <w:t xml:space="preserve"> ON DELETE NO ACTION</w:t>
      </w:r>
    </w:p>
    <w:p w14:paraId="09A1102B" w14:textId="44AE8FEA" w:rsidR="00744583" w:rsidRDefault="00141A0D" w:rsidP="00141A0D">
      <w:r>
        <w:t xml:space="preserve"> ON UPDATE NO ACTION);</w:t>
      </w:r>
    </w:p>
    <w:p w14:paraId="33AB5085" w14:textId="77777777" w:rsidR="00744583" w:rsidRDefault="00744583" w:rsidP="00744583"/>
    <w:p w14:paraId="3999C898" w14:textId="34A71A19" w:rsidR="00744583" w:rsidRDefault="00744583" w:rsidP="00744583">
      <w:r>
        <w:t>CREATE TABLE `Customer` (</w:t>
      </w:r>
    </w:p>
    <w:p w14:paraId="5BB131E7" w14:textId="77777777" w:rsidR="00744583" w:rsidRDefault="00744583" w:rsidP="00744583">
      <w:r>
        <w:t xml:space="preserve"> `id` INT NOT NULL,</w:t>
      </w:r>
    </w:p>
    <w:p w14:paraId="37D45E15" w14:textId="77777777" w:rsidR="00744583" w:rsidRDefault="00744583" w:rsidP="00744583">
      <w:r>
        <w:t xml:space="preserve"> PRIMARY KEY (`id`),</w:t>
      </w:r>
    </w:p>
    <w:p w14:paraId="692A2C6F" w14:textId="77777777" w:rsidR="00744583" w:rsidRDefault="00744583" w:rsidP="00744583">
      <w:r>
        <w:t xml:space="preserve"> CONSTRAINT `customer_person_generalization`</w:t>
      </w:r>
    </w:p>
    <w:p w14:paraId="11F7923E" w14:textId="77777777" w:rsidR="00744583" w:rsidRDefault="00744583" w:rsidP="00744583">
      <w:r>
        <w:t xml:space="preserve"> FOREIGN KEY (`id`)</w:t>
      </w:r>
    </w:p>
    <w:p w14:paraId="61B207EC" w14:textId="77777777" w:rsidR="00744583" w:rsidRDefault="00744583" w:rsidP="00744583">
      <w:r>
        <w:t xml:space="preserve"> REFERENCES `Person` (`id`)</w:t>
      </w:r>
    </w:p>
    <w:p w14:paraId="05E6D9CE" w14:textId="77777777" w:rsidR="00744583" w:rsidRDefault="00744583" w:rsidP="00744583">
      <w:r>
        <w:t xml:space="preserve"> ON DELETE NO ACTION</w:t>
      </w:r>
    </w:p>
    <w:p w14:paraId="6B45E558" w14:textId="699B1365" w:rsidR="00744583" w:rsidRDefault="00744583" w:rsidP="00744583">
      <w:r>
        <w:t xml:space="preserve"> ON UPDATE NO ACTION);</w:t>
      </w:r>
    </w:p>
    <w:p w14:paraId="7D43FF53" w14:textId="77777777" w:rsidR="00744583" w:rsidRDefault="00744583" w:rsidP="00744583"/>
    <w:p w14:paraId="6DC5083B" w14:textId="17852E17" w:rsidR="00744583" w:rsidRDefault="00744583" w:rsidP="00744583">
      <w:r>
        <w:t>CREATE TABLE `Phone` (</w:t>
      </w:r>
    </w:p>
    <w:p w14:paraId="3AD99EF8" w14:textId="77777777" w:rsidR="00744583" w:rsidRDefault="00744583" w:rsidP="00744583">
      <w:r>
        <w:t xml:space="preserve"> `id` INT NOT NULL AUTO_INCREMENT,</w:t>
      </w:r>
    </w:p>
    <w:p w14:paraId="49B45A59" w14:textId="77777777" w:rsidR="00744583" w:rsidRDefault="00744583" w:rsidP="00744583">
      <w:r>
        <w:t xml:space="preserve"> `phone` VARCHAR(45) NOT NULL,</w:t>
      </w:r>
    </w:p>
    <w:p w14:paraId="26FAE266" w14:textId="77777777" w:rsidR="00744583" w:rsidRDefault="00744583" w:rsidP="00744583">
      <w:r>
        <w:t xml:space="preserve"> `primary` BOOLEAN NOT NULL DEFAULT FALSE,</w:t>
      </w:r>
    </w:p>
    <w:p w14:paraId="01CC2346" w14:textId="77777777" w:rsidR="00744583" w:rsidRDefault="00744583" w:rsidP="00744583">
      <w:r>
        <w:t xml:space="preserve"> `personID` INT NOT NULL,</w:t>
      </w:r>
    </w:p>
    <w:p w14:paraId="0F71DB19" w14:textId="77777777" w:rsidR="00744583" w:rsidRDefault="00744583" w:rsidP="00744583">
      <w:r>
        <w:t xml:space="preserve"> PRIMARY KEY (`id`),</w:t>
      </w:r>
    </w:p>
    <w:p w14:paraId="1DEEF713" w14:textId="77777777" w:rsidR="00744583" w:rsidRDefault="00744583" w:rsidP="00744583">
      <w:r>
        <w:t xml:space="preserve"> CONSTRAINT `personID_fk`</w:t>
      </w:r>
    </w:p>
    <w:p w14:paraId="738945BA" w14:textId="77777777" w:rsidR="00744583" w:rsidRDefault="00744583" w:rsidP="00744583">
      <w:r>
        <w:t xml:space="preserve"> FOREIGN KEY (`personID`)</w:t>
      </w:r>
    </w:p>
    <w:p w14:paraId="7444E8C1" w14:textId="77777777" w:rsidR="00744583" w:rsidRDefault="00744583" w:rsidP="00744583">
      <w:r>
        <w:t xml:space="preserve"> REFERENCES `Person` (`id`)</w:t>
      </w:r>
    </w:p>
    <w:p w14:paraId="12A21B71" w14:textId="77777777" w:rsidR="00744583" w:rsidRDefault="00744583" w:rsidP="00744583">
      <w:r>
        <w:t xml:space="preserve"> ON DELETE CASCADE</w:t>
      </w:r>
    </w:p>
    <w:p w14:paraId="7003841B" w14:textId="77777777" w:rsidR="00744583" w:rsidRDefault="00744583" w:rsidP="00744583">
      <w:r>
        <w:t xml:space="preserve"> ON UPDATE NO ACTION);</w:t>
      </w:r>
    </w:p>
    <w:p w14:paraId="51EFF9A4" w14:textId="77777777" w:rsidR="00744583" w:rsidRDefault="00744583" w:rsidP="00744583">
      <w:r>
        <w:t>CREATE TABLE `Address` (</w:t>
      </w:r>
    </w:p>
    <w:p w14:paraId="7E48EFE7" w14:textId="77777777" w:rsidR="00744583" w:rsidRDefault="00744583" w:rsidP="00744583">
      <w:r>
        <w:t xml:space="preserve"> `id` INT NOT NULL AUTO_INCREMENT,</w:t>
      </w:r>
    </w:p>
    <w:p w14:paraId="4F285D44" w14:textId="77777777" w:rsidR="00744583" w:rsidRDefault="00744583" w:rsidP="00744583">
      <w:r>
        <w:t xml:space="preserve"> `street1` VARCHAR(45) NULL,</w:t>
      </w:r>
    </w:p>
    <w:p w14:paraId="5A8EC65A" w14:textId="77777777" w:rsidR="00744583" w:rsidRDefault="00744583" w:rsidP="00744583">
      <w:r>
        <w:t xml:space="preserve"> `street2` VARCHAR(45) NULL,</w:t>
      </w:r>
    </w:p>
    <w:p w14:paraId="325C63EE" w14:textId="77777777" w:rsidR="00744583" w:rsidRDefault="00744583" w:rsidP="00744583">
      <w:r>
        <w:t xml:space="preserve"> `city` VARCHAR(45) NULL,</w:t>
      </w:r>
    </w:p>
    <w:p w14:paraId="1D727742" w14:textId="77777777" w:rsidR="00744583" w:rsidRDefault="00744583" w:rsidP="00744583">
      <w:r>
        <w:t xml:space="preserve"> `state` VARCHAR(45) NULL,</w:t>
      </w:r>
    </w:p>
    <w:p w14:paraId="4B55D1A1" w14:textId="77777777" w:rsidR="00744583" w:rsidRDefault="00744583" w:rsidP="00744583">
      <w:r>
        <w:t xml:space="preserve"> `zip` VARCHAR(45) NULL,</w:t>
      </w:r>
    </w:p>
    <w:p w14:paraId="3657DF3C" w14:textId="77777777" w:rsidR="00744583" w:rsidRDefault="00744583" w:rsidP="00744583">
      <w:r>
        <w:t xml:space="preserve"> `primary` BOOLEAN NOT NULL DEFAULT FALSE,</w:t>
      </w:r>
    </w:p>
    <w:p w14:paraId="641BE127" w14:textId="77777777" w:rsidR="00744583" w:rsidRDefault="00744583" w:rsidP="00744583">
      <w:r>
        <w:lastRenderedPageBreak/>
        <w:t xml:space="preserve"> `personID` INT NOT NULL,</w:t>
      </w:r>
    </w:p>
    <w:p w14:paraId="1C9985A3" w14:textId="77777777" w:rsidR="00744583" w:rsidRDefault="00744583" w:rsidP="00744583">
      <w:r>
        <w:t xml:space="preserve"> PRIMARY KEY (`id`),</w:t>
      </w:r>
    </w:p>
    <w:p w14:paraId="48A88A57" w14:textId="77777777" w:rsidR="00744583" w:rsidRDefault="00744583" w:rsidP="00744583">
      <w:r>
        <w:t>CONSTRAINT `person_id_fk`</w:t>
      </w:r>
    </w:p>
    <w:p w14:paraId="04D01A6E" w14:textId="77777777" w:rsidR="00744583" w:rsidRDefault="00744583" w:rsidP="00744583">
      <w:r>
        <w:t xml:space="preserve"> FOREIGN KEY (`personID`)</w:t>
      </w:r>
    </w:p>
    <w:p w14:paraId="3E9293E0" w14:textId="77777777" w:rsidR="00744583" w:rsidRDefault="00744583" w:rsidP="00744583">
      <w:r>
        <w:t xml:space="preserve"> REFERENCES `Person` (`id`)</w:t>
      </w:r>
    </w:p>
    <w:p w14:paraId="183FCEC5" w14:textId="77777777" w:rsidR="00744583" w:rsidRDefault="00744583" w:rsidP="00744583">
      <w:r>
        <w:t xml:space="preserve"> ON DELETE CASCADE</w:t>
      </w:r>
    </w:p>
    <w:p w14:paraId="2D5BC61F" w14:textId="62EC1F99" w:rsidR="001C12A9" w:rsidRDefault="00744583" w:rsidP="00744583">
      <w:r>
        <w:t xml:space="preserve"> ON UPDATE no action);</w:t>
      </w:r>
    </w:p>
    <w:p w14:paraId="20D2F802" w14:textId="77777777" w:rsidR="001C12A9" w:rsidRDefault="001C12A9" w:rsidP="001C12A9"/>
    <w:p w14:paraId="5E247F07" w14:textId="34CC6888" w:rsidR="001C12A9" w:rsidRDefault="001C12A9" w:rsidP="001C12A9">
      <w:r>
        <w:t>CREATE TABLE `PizzaBase` (</w:t>
      </w:r>
    </w:p>
    <w:p w14:paraId="392A167F" w14:textId="77777777" w:rsidR="001C12A9" w:rsidRDefault="001C12A9" w:rsidP="001C12A9">
      <w:r>
        <w:t xml:space="preserve"> `type` VARCHAR(45) NOT NULL,</w:t>
      </w:r>
    </w:p>
    <w:p w14:paraId="1EADCFA5" w14:textId="77777777" w:rsidR="001C12A9" w:rsidRDefault="001C12A9" w:rsidP="001C12A9">
      <w:r>
        <w:t xml:space="preserve"> PRIMARY KEY (`type`));</w:t>
      </w:r>
    </w:p>
    <w:p w14:paraId="0D03A7B0" w14:textId="77777777" w:rsidR="001C12A9" w:rsidRDefault="001C12A9" w:rsidP="001C12A9">
      <w:r>
        <w:t xml:space="preserve"> </w:t>
      </w:r>
    </w:p>
    <w:p w14:paraId="6044CDFF" w14:textId="77777777" w:rsidR="001C12A9" w:rsidRDefault="001C12A9" w:rsidP="001C12A9">
      <w:r>
        <w:t>INSERT INTO `PizzaBase`</w:t>
      </w:r>
    </w:p>
    <w:p w14:paraId="4A9F9F48" w14:textId="77777777" w:rsidR="001C12A9" w:rsidRDefault="001C12A9" w:rsidP="001C12A9">
      <w:r>
        <w:t>(`type`)</w:t>
      </w:r>
    </w:p>
    <w:p w14:paraId="68AE595B" w14:textId="77777777" w:rsidR="001C12A9" w:rsidRDefault="001C12A9" w:rsidP="001C12A9">
      <w:r>
        <w:t>VALUES</w:t>
      </w:r>
    </w:p>
    <w:p w14:paraId="03A6EDDA" w14:textId="77777777" w:rsidR="001C12A9" w:rsidRDefault="001C12A9" w:rsidP="001C12A9">
      <w:r>
        <w:t>("hand tossed");</w:t>
      </w:r>
    </w:p>
    <w:p w14:paraId="35FF65FD" w14:textId="77777777" w:rsidR="001C12A9" w:rsidRDefault="001C12A9" w:rsidP="001C12A9">
      <w:r>
        <w:t>INSERT INTO `PizzaBase`</w:t>
      </w:r>
    </w:p>
    <w:p w14:paraId="21F871AE" w14:textId="77777777" w:rsidR="001C12A9" w:rsidRDefault="001C12A9" w:rsidP="001C12A9">
      <w:r>
        <w:t>(`type`)</w:t>
      </w:r>
    </w:p>
    <w:p w14:paraId="532DE0B9" w14:textId="77777777" w:rsidR="001C12A9" w:rsidRDefault="001C12A9" w:rsidP="001C12A9">
      <w:r>
        <w:t>VALUES</w:t>
      </w:r>
    </w:p>
    <w:p w14:paraId="2213021C" w14:textId="77777777" w:rsidR="001C12A9" w:rsidRDefault="001C12A9" w:rsidP="001C12A9">
      <w:r>
        <w:t>("handmade pan");</w:t>
      </w:r>
    </w:p>
    <w:p w14:paraId="4E44AB09" w14:textId="77777777" w:rsidR="001C12A9" w:rsidRDefault="001C12A9" w:rsidP="001C12A9">
      <w:r>
        <w:t>INSERT INTO `PizzaBase`</w:t>
      </w:r>
    </w:p>
    <w:p w14:paraId="3B626152" w14:textId="77777777" w:rsidR="001C12A9" w:rsidRDefault="001C12A9" w:rsidP="001C12A9">
      <w:r>
        <w:t>(`type`)</w:t>
      </w:r>
    </w:p>
    <w:p w14:paraId="483C5397" w14:textId="77777777" w:rsidR="001C12A9" w:rsidRDefault="001C12A9" w:rsidP="001C12A9">
      <w:r>
        <w:t>VALUES</w:t>
      </w:r>
    </w:p>
    <w:p w14:paraId="4D5FA8AA" w14:textId="77777777" w:rsidR="001C12A9" w:rsidRDefault="001C12A9" w:rsidP="001C12A9">
      <w:r>
        <w:t>("crunchy thin crust");</w:t>
      </w:r>
    </w:p>
    <w:p w14:paraId="69D64F4E" w14:textId="77777777" w:rsidR="001C12A9" w:rsidRDefault="001C12A9" w:rsidP="001C12A9">
      <w:r>
        <w:t>INSERT INTO `PizzaBase`</w:t>
      </w:r>
    </w:p>
    <w:p w14:paraId="5DAD6376" w14:textId="77777777" w:rsidR="001C12A9" w:rsidRDefault="001C12A9" w:rsidP="001C12A9">
      <w:r>
        <w:t>(`type`)</w:t>
      </w:r>
    </w:p>
    <w:p w14:paraId="5FCD96EF" w14:textId="77777777" w:rsidR="001C12A9" w:rsidRDefault="001C12A9" w:rsidP="001C12A9">
      <w:r>
        <w:t>VALUES</w:t>
      </w:r>
    </w:p>
    <w:p w14:paraId="6D242C55" w14:textId="77777777" w:rsidR="001C12A9" w:rsidRDefault="001C12A9" w:rsidP="001C12A9">
      <w:r>
        <w:t>("brooklyn style");</w:t>
      </w:r>
    </w:p>
    <w:p w14:paraId="1FC5AD18" w14:textId="77777777" w:rsidR="001C12A9" w:rsidRDefault="001C12A9" w:rsidP="001C12A9">
      <w:r>
        <w:t>INSERT INTO `PizzaBase`</w:t>
      </w:r>
    </w:p>
    <w:p w14:paraId="7D8E4110" w14:textId="77777777" w:rsidR="001C12A9" w:rsidRDefault="001C12A9" w:rsidP="001C12A9">
      <w:r>
        <w:t>(`type`)</w:t>
      </w:r>
    </w:p>
    <w:p w14:paraId="556310BA" w14:textId="77777777" w:rsidR="001C12A9" w:rsidRDefault="001C12A9" w:rsidP="001C12A9">
      <w:r>
        <w:t>VALUES</w:t>
      </w:r>
    </w:p>
    <w:p w14:paraId="54858A9B" w14:textId="40D1BE80" w:rsidR="00A9204E" w:rsidRDefault="001C12A9" w:rsidP="001C12A9">
      <w:r>
        <w:t>("gluten free crust");</w:t>
      </w:r>
    </w:p>
    <w:p w14:paraId="4985FB62" w14:textId="3409B1FF" w:rsidR="00780F8F" w:rsidRDefault="00780F8F" w:rsidP="001C12A9"/>
    <w:p w14:paraId="22E0BE67" w14:textId="77777777" w:rsidR="004B6A4F" w:rsidRDefault="004B6A4F" w:rsidP="004B6A4F">
      <w:r>
        <w:t>CREATE TABLE `PizzaSize` (</w:t>
      </w:r>
    </w:p>
    <w:p w14:paraId="22F54BF6" w14:textId="77777777" w:rsidR="004B6A4F" w:rsidRDefault="004B6A4F" w:rsidP="004B6A4F">
      <w:r>
        <w:t xml:space="preserve"> `type` VARCHAR(45) NOT NULL,</w:t>
      </w:r>
    </w:p>
    <w:p w14:paraId="376FEE57" w14:textId="77777777" w:rsidR="004B6A4F" w:rsidRDefault="004B6A4F" w:rsidP="004B6A4F">
      <w:r>
        <w:t xml:space="preserve"> PRIMARY KEY (`type`));</w:t>
      </w:r>
    </w:p>
    <w:p w14:paraId="5C174E81" w14:textId="77777777" w:rsidR="004B6A4F" w:rsidRDefault="004B6A4F" w:rsidP="004B6A4F">
      <w:r>
        <w:t xml:space="preserve"> </w:t>
      </w:r>
    </w:p>
    <w:p w14:paraId="052B8EF9" w14:textId="77777777" w:rsidR="004B6A4F" w:rsidRDefault="004B6A4F" w:rsidP="004B6A4F">
      <w:r>
        <w:t>INSERT INTO `PizzaSize`</w:t>
      </w:r>
    </w:p>
    <w:p w14:paraId="73188D58" w14:textId="77777777" w:rsidR="004B6A4F" w:rsidRDefault="004B6A4F" w:rsidP="004B6A4F">
      <w:r>
        <w:t>(`type`)</w:t>
      </w:r>
    </w:p>
    <w:p w14:paraId="0FF34D3A" w14:textId="77777777" w:rsidR="004B6A4F" w:rsidRDefault="004B6A4F" w:rsidP="004B6A4F">
      <w:r>
        <w:t>VALUES</w:t>
      </w:r>
    </w:p>
    <w:p w14:paraId="03E65F0C" w14:textId="77777777" w:rsidR="004B6A4F" w:rsidRDefault="004B6A4F" w:rsidP="004B6A4F">
      <w:r>
        <w:t>("small");</w:t>
      </w:r>
    </w:p>
    <w:p w14:paraId="37D912F2" w14:textId="77777777" w:rsidR="004B6A4F" w:rsidRDefault="004B6A4F" w:rsidP="004B6A4F">
      <w:r>
        <w:t>INSERT INTO `PizzaSize`</w:t>
      </w:r>
    </w:p>
    <w:p w14:paraId="1DB8A19D" w14:textId="77777777" w:rsidR="004B6A4F" w:rsidRDefault="004B6A4F" w:rsidP="004B6A4F">
      <w:r>
        <w:t>(`type`)</w:t>
      </w:r>
    </w:p>
    <w:p w14:paraId="4F1CB364" w14:textId="77777777" w:rsidR="004B6A4F" w:rsidRDefault="004B6A4F" w:rsidP="004B6A4F">
      <w:r>
        <w:t>VALUES</w:t>
      </w:r>
    </w:p>
    <w:p w14:paraId="1B1AD561" w14:textId="77777777" w:rsidR="004B6A4F" w:rsidRDefault="004B6A4F" w:rsidP="004B6A4F">
      <w:r>
        <w:t>("medium");</w:t>
      </w:r>
    </w:p>
    <w:p w14:paraId="6F7899BE" w14:textId="77777777" w:rsidR="004B6A4F" w:rsidRDefault="004B6A4F" w:rsidP="004B6A4F">
      <w:r>
        <w:t>INSERT INTO `PizzaSize`</w:t>
      </w:r>
    </w:p>
    <w:p w14:paraId="00AEEE03" w14:textId="77777777" w:rsidR="004B6A4F" w:rsidRDefault="004B6A4F" w:rsidP="004B6A4F">
      <w:r>
        <w:t>(`type`)</w:t>
      </w:r>
    </w:p>
    <w:p w14:paraId="51ED906D" w14:textId="77777777" w:rsidR="004B6A4F" w:rsidRDefault="004B6A4F" w:rsidP="004B6A4F">
      <w:r>
        <w:t>VALUES</w:t>
      </w:r>
    </w:p>
    <w:p w14:paraId="72FE63D8" w14:textId="729B90E5" w:rsidR="00780F8F" w:rsidRDefault="004B6A4F" w:rsidP="004B6A4F">
      <w:r>
        <w:lastRenderedPageBreak/>
        <w:t>("large");</w:t>
      </w:r>
    </w:p>
    <w:p w14:paraId="55129DCC" w14:textId="463C77A5" w:rsidR="004B6A4F" w:rsidRDefault="004B6A4F" w:rsidP="004B6A4F"/>
    <w:p w14:paraId="0CCB16C3" w14:textId="77777777" w:rsidR="00087A0D" w:rsidRDefault="00087A0D" w:rsidP="00087A0D">
      <w:r>
        <w:t>CREATE TABLE `PizzaSauce` (</w:t>
      </w:r>
    </w:p>
    <w:p w14:paraId="6634DD20" w14:textId="77777777" w:rsidR="00087A0D" w:rsidRDefault="00087A0D" w:rsidP="00087A0D">
      <w:r>
        <w:t xml:space="preserve"> `type` VARCHAR(45) NOT NULL,</w:t>
      </w:r>
    </w:p>
    <w:p w14:paraId="15140DDD" w14:textId="77777777" w:rsidR="00087A0D" w:rsidRDefault="00087A0D" w:rsidP="00087A0D">
      <w:r>
        <w:t xml:space="preserve"> PRIMARY KEY (`type`));</w:t>
      </w:r>
    </w:p>
    <w:p w14:paraId="3D6486B7" w14:textId="77777777" w:rsidR="00087A0D" w:rsidRDefault="00087A0D" w:rsidP="00087A0D">
      <w:r>
        <w:t xml:space="preserve"> </w:t>
      </w:r>
    </w:p>
    <w:p w14:paraId="5490F37F" w14:textId="77777777" w:rsidR="00087A0D" w:rsidRDefault="00087A0D" w:rsidP="00087A0D">
      <w:r>
        <w:t>INSERT INTO `PizzaSauce`</w:t>
      </w:r>
    </w:p>
    <w:p w14:paraId="57DA20E2" w14:textId="77777777" w:rsidR="00087A0D" w:rsidRDefault="00087A0D" w:rsidP="00087A0D">
      <w:r>
        <w:t>(`type`)</w:t>
      </w:r>
    </w:p>
    <w:p w14:paraId="662C5E75" w14:textId="77777777" w:rsidR="00087A0D" w:rsidRDefault="00087A0D" w:rsidP="00087A0D">
      <w:r>
        <w:t>VALUES</w:t>
      </w:r>
    </w:p>
    <w:p w14:paraId="4F309EF8" w14:textId="77777777" w:rsidR="00087A0D" w:rsidRDefault="00087A0D" w:rsidP="00087A0D">
      <w:r>
        <w:t>("no sauce");</w:t>
      </w:r>
    </w:p>
    <w:p w14:paraId="174F8296" w14:textId="77777777" w:rsidR="00087A0D" w:rsidRDefault="00087A0D" w:rsidP="00087A0D">
      <w:r>
        <w:t>INSERT INTO `PizzaSauce`</w:t>
      </w:r>
    </w:p>
    <w:p w14:paraId="60517CF2" w14:textId="77777777" w:rsidR="00087A0D" w:rsidRDefault="00087A0D" w:rsidP="00087A0D">
      <w:r>
        <w:t>(`type`)</w:t>
      </w:r>
    </w:p>
    <w:p w14:paraId="3133428E" w14:textId="77777777" w:rsidR="00087A0D" w:rsidRDefault="00087A0D" w:rsidP="00087A0D">
      <w:r>
        <w:t>VALUES</w:t>
      </w:r>
    </w:p>
    <w:p w14:paraId="168D17FB" w14:textId="77777777" w:rsidR="00087A0D" w:rsidRDefault="00087A0D" w:rsidP="00087A0D">
      <w:r>
        <w:t>("tomato sauce");</w:t>
      </w:r>
    </w:p>
    <w:p w14:paraId="3DDDBC38" w14:textId="77777777" w:rsidR="00087A0D" w:rsidRDefault="00087A0D" w:rsidP="00087A0D">
      <w:r>
        <w:t>INSERT INTO `PizzaSauce`</w:t>
      </w:r>
    </w:p>
    <w:p w14:paraId="7E8A877B" w14:textId="77777777" w:rsidR="00087A0D" w:rsidRDefault="00087A0D" w:rsidP="00087A0D">
      <w:r>
        <w:t>(`type`)</w:t>
      </w:r>
    </w:p>
    <w:p w14:paraId="237C8367" w14:textId="77777777" w:rsidR="00087A0D" w:rsidRDefault="00087A0D" w:rsidP="00087A0D">
      <w:r>
        <w:t>VALUES</w:t>
      </w:r>
    </w:p>
    <w:p w14:paraId="7AC9DADC" w14:textId="77777777" w:rsidR="00087A0D" w:rsidRDefault="00087A0D" w:rsidP="00087A0D">
      <w:r>
        <w:t>("marinara sauce");</w:t>
      </w:r>
    </w:p>
    <w:p w14:paraId="2CDE1EF6" w14:textId="77777777" w:rsidR="00087A0D" w:rsidRDefault="00087A0D" w:rsidP="00087A0D">
      <w:r>
        <w:t>INSERT INTO `PizzaSauce`</w:t>
      </w:r>
    </w:p>
    <w:p w14:paraId="605692B7" w14:textId="77777777" w:rsidR="00087A0D" w:rsidRDefault="00087A0D" w:rsidP="00087A0D">
      <w:r>
        <w:t>(`type`)</w:t>
      </w:r>
    </w:p>
    <w:p w14:paraId="74475E07" w14:textId="77777777" w:rsidR="00087A0D" w:rsidRDefault="00087A0D" w:rsidP="00087A0D">
      <w:r>
        <w:t>VALUES</w:t>
      </w:r>
    </w:p>
    <w:p w14:paraId="70EF33CB" w14:textId="77777777" w:rsidR="00087A0D" w:rsidRDefault="00087A0D" w:rsidP="00087A0D">
      <w:r>
        <w:t>("BBQ sauce");</w:t>
      </w:r>
    </w:p>
    <w:p w14:paraId="23A2D953" w14:textId="77777777" w:rsidR="00087A0D" w:rsidRDefault="00087A0D" w:rsidP="00087A0D">
      <w:r>
        <w:t>INSERT INTO `PizzaSauce`</w:t>
      </w:r>
    </w:p>
    <w:p w14:paraId="39781241" w14:textId="77777777" w:rsidR="00087A0D" w:rsidRDefault="00087A0D" w:rsidP="00087A0D">
      <w:r>
        <w:t>(`type`)</w:t>
      </w:r>
    </w:p>
    <w:p w14:paraId="4E611DEE" w14:textId="77777777" w:rsidR="00087A0D" w:rsidRDefault="00087A0D" w:rsidP="00087A0D">
      <w:r>
        <w:t>VALUES</w:t>
      </w:r>
    </w:p>
    <w:p w14:paraId="7EC616E3" w14:textId="77777777" w:rsidR="00087A0D" w:rsidRDefault="00087A0D" w:rsidP="00087A0D">
      <w:r>
        <w:t>("garlic parmesan white sauce");</w:t>
      </w:r>
    </w:p>
    <w:p w14:paraId="10690418" w14:textId="77777777" w:rsidR="00087A0D" w:rsidRDefault="00087A0D" w:rsidP="00087A0D">
      <w:r>
        <w:t>INSERT INTO `PizzaSauce`</w:t>
      </w:r>
    </w:p>
    <w:p w14:paraId="27CEC97D" w14:textId="77777777" w:rsidR="00087A0D" w:rsidRDefault="00087A0D" w:rsidP="00087A0D">
      <w:r>
        <w:t>(`type`)</w:t>
      </w:r>
    </w:p>
    <w:p w14:paraId="43147FCD" w14:textId="77777777" w:rsidR="00087A0D" w:rsidRDefault="00087A0D" w:rsidP="00087A0D">
      <w:r>
        <w:t>VALUES</w:t>
      </w:r>
    </w:p>
    <w:p w14:paraId="18C6DB4C" w14:textId="50138C03" w:rsidR="004B6A4F" w:rsidRDefault="00087A0D" w:rsidP="00087A0D">
      <w:r>
        <w:t>("alfredo sauce");</w:t>
      </w:r>
    </w:p>
    <w:p w14:paraId="18EF32BF" w14:textId="2B7A9331" w:rsidR="006C5B35" w:rsidRDefault="006C5B35" w:rsidP="00087A0D"/>
    <w:p w14:paraId="2C7235B6" w14:textId="77777777" w:rsidR="006C5B35" w:rsidRDefault="006C5B35" w:rsidP="006C5B35">
      <w:r>
        <w:t>CREATE TABLE `PizzaCheese` (</w:t>
      </w:r>
    </w:p>
    <w:p w14:paraId="34833F9D" w14:textId="77777777" w:rsidR="006C5B35" w:rsidRDefault="006C5B35" w:rsidP="006C5B35">
      <w:r>
        <w:t xml:space="preserve"> `type` VARCHAR(45) NOT NULL,</w:t>
      </w:r>
    </w:p>
    <w:p w14:paraId="2A2C423A" w14:textId="77777777" w:rsidR="006C5B35" w:rsidRDefault="006C5B35" w:rsidP="006C5B35">
      <w:r>
        <w:t xml:space="preserve"> PRIMARY KEY (`type`));</w:t>
      </w:r>
    </w:p>
    <w:p w14:paraId="7EF57CE3" w14:textId="77777777" w:rsidR="006C5B35" w:rsidRDefault="006C5B35" w:rsidP="006C5B35">
      <w:r>
        <w:t xml:space="preserve"> </w:t>
      </w:r>
    </w:p>
    <w:p w14:paraId="2AC51E28" w14:textId="77777777" w:rsidR="006C5B35" w:rsidRDefault="006C5B35" w:rsidP="006C5B35">
      <w:r>
        <w:t>INSERT INTO `PizzaCheese`</w:t>
      </w:r>
    </w:p>
    <w:p w14:paraId="6722AA96" w14:textId="77777777" w:rsidR="006C5B35" w:rsidRDefault="006C5B35" w:rsidP="006C5B35">
      <w:r>
        <w:t>(`type`)</w:t>
      </w:r>
    </w:p>
    <w:p w14:paraId="37F73654" w14:textId="77777777" w:rsidR="006C5B35" w:rsidRDefault="006C5B35" w:rsidP="006C5B35">
      <w:r>
        <w:t>VALUES</w:t>
      </w:r>
    </w:p>
    <w:p w14:paraId="21EBF555" w14:textId="77777777" w:rsidR="006C5B35" w:rsidRDefault="006C5B35" w:rsidP="006C5B35">
      <w:r>
        <w:t>("no cheese");</w:t>
      </w:r>
    </w:p>
    <w:p w14:paraId="742F75EC" w14:textId="77777777" w:rsidR="006C5B35" w:rsidRDefault="006C5B35" w:rsidP="006C5B35"/>
    <w:p w14:paraId="5BCBD9D7" w14:textId="77777777" w:rsidR="006C5B35" w:rsidRDefault="006C5B35" w:rsidP="006C5B35">
      <w:r>
        <w:t>INSERT INTO `PizzaCheese`</w:t>
      </w:r>
    </w:p>
    <w:p w14:paraId="3670F7BB" w14:textId="77777777" w:rsidR="006C5B35" w:rsidRDefault="006C5B35" w:rsidP="006C5B35">
      <w:r>
        <w:t>(`type`)</w:t>
      </w:r>
    </w:p>
    <w:p w14:paraId="26DC869E" w14:textId="77777777" w:rsidR="006C5B35" w:rsidRDefault="006C5B35" w:rsidP="006C5B35">
      <w:r>
        <w:t>VALUES</w:t>
      </w:r>
    </w:p>
    <w:p w14:paraId="75253263" w14:textId="77777777" w:rsidR="006C5B35" w:rsidRDefault="006C5B35" w:rsidP="006C5B35">
      <w:r>
        <w:t>("provolone");</w:t>
      </w:r>
    </w:p>
    <w:p w14:paraId="2F0AFBBF" w14:textId="77777777" w:rsidR="006C5B35" w:rsidRDefault="006C5B35" w:rsidP="006C5B35"/>
    <w:p w14:paraId="5368AAEC" w14:textId="77777777" w:rsidR="006C5B35" w:rsidRDefault="006C5B35" w:rsidP="006C5B35">
      <w:r>
        <w:t>INSERT INTO `PizzaCheese`</w:t>
      </w:r>
    </w:p>
    <w:p w14:paraId="71720615" w14:textId="77777777" w:rsidR="006C5B35" w:rsidRDefault="006C5B35" w:rsidP="006C5B35">
      <w:r>
        <w:t>(`type`)</w:t>
      </w:r>
    </w:p>
    <w:p w14:paraId="3E60587A" w14:textId="77777777" w:rsidR="006C5B35" w:rsidRDefault="006C5B35" w:rsidP="006C5B35">
      <w:r>
        <w:t>VALUES</w:t>
      </w:r>
    </w:p>
    <w:p w14:paraId="112F1C1C" w14:textId="77777777" w:rsidR="006C5B35" w:rsidRDefault="006C5B35" w:rsidP="006C5B35">
      <w:r>
        <w:lastRenderedPageBreak/>
        <w:t>("cheddar cheese");</w:t>
      </w:r>
    </w:p>
    <w:p w14:paraId="57562534" w14:textId="77777777" w:rsidR="006C5B35" w:rsidRDefault="006C5B35" w:rsidP="006C5B35"/>
    <w:p w14:paraId="1EDE1D3A" w14:textId="77777777" w:rsidR="006C5B35" w:rsidRDefault="006C5B35" w:rsidP="006C5B35">
      <w:r>
        <w:t>INSERT INTO `PizzaCheese`</w:t>
      </w:r>
    </w:p>
    <w:p w14:paraId="4A13EBAC" w14:textId="77777777" w:rsidR="006C5B35" w:rsidRDefault="006C5B35" w:rsidP="006C5B35">
      <w:r>
        <w:t>(`type`)</w:t>
      </w:r>
    </w:p>
    <w:p w14:paraId="794508C3" w14:textId="77777777" w:rsidR="006C5B35" w:rsidRDefault="006C5B35" w:rsidP="006C5B35">
      <w:r>
        <w:t>VALUES</w:t>
      </w:r>
    </w:p>
    <w:p w14:paraId="186D956C" w14:textId="7158FACF" w:rsidR="006C5B35" w:rsidRDefault="006C5B35" w:rsidP="006C5B35">
      <w:r>
        <w:t>("feta cheese");</w:t>
      </w:r>
    </w:p>
    <w:p w14:paraId="7D9AD886" w14:textId="38717A4D" w:rsidR="006D0D7C" w:rsidRDefault="006D0D7C" w:rsidP="006C5B35"/>
    <w:p w14:paraId="097D1BE5" w14:textId="77777777" w:rsidR="005C5661" w:rsidRDefault="005C5661" w:rsidP="005C5661">
      <w:r>
        <w:t>CREATE TABLE `PizzaToppings` (</w:t>
      </w:r>
    </w:p>
    <w:p w14:paraId="1FA3CFD9" w14:textId="77777777" w:rsidR="005C5661" w:rsidRDefault="005C5661" w:rsidP="005C5661">
      <w:r>
        <w:t xml:space="preserve"> `type` VARCHAR(45) NOT NULL,</w:t>
      </w:r>
    </w:p>
    <w:p w14:paraId="6A697F63" w14:textId="77777777" w:rsidR="005C5661" w:rsidRDefault="005C5661" w:rsidP="005C5661">
      <w:r>
        <w:t xml:space="preserve"> PRIMARY KEY (`type`));</w:t>
      </w:r>
    </w:p>
    <w:p w14:paraId="6C48E4B6" w14:textId="77777777" w:rsidR="005C5661" w:rsidRDefault="005C5661" w:rsidP="005C5661">
      <w:r>
        <w:t xml:space="preserve"> </w:t>
      </w:r>
    </w:p>
    <w:p w14:paraId="437AFB99" w14:textId="77777777" w:rsidR="005C5661" w:rsidRDefault="005C5661" w:rsidP="005C5661">
      <w:r>
        <w:t>INSERT INTO `PizzaToppings`</w:t>
      </w:r>
    </w:p>
    <w:p w14:paraId="6013028F" w14:textId="77777777" w:rsidR="005C5661" w:rsidRDefault="005C5661" w:rsidP="005C5661">
      <w:r>
        <w:t>(`type`)</w:t>
      </w:r>
    </w:p>
    <w:p w14:paraId="545609F4" w14:textId="77777777" w:rsidR="005C5661" w:rsidRDefault="005C5661" w:rsidP="005C5661">
      <w:r>
        <w:t>VALUES</w:t>
      </w:r>
    </w:p>
    <w:p w14:paraId="03C8C5F6" w14:textId="77777777" w:rsidR="005C5661" w:rsidRDefault="005C5661" w:rsidP="005C5661">
      <w:r>
        <w:t>("ham");</w:t>
      </w:r>
    </w:p>
    <w:p w14:paraId="485F2C8F" w14:textId="77777777" w:rsidR="005C5661" w:rsidRDefault="005C5661" w:rsidP="005C5661"/>
    <w:p w14:paraId="063D3AA7" w14:textId="77777777" w:rsidR="005C5661" w:rsidRDefault="005C5661" w:rsidP="005C5661">
      <w:r>
        <w:t>INSERT INTO `PizzaToppings`</w:t>
      </w:r>
    </w:p>
    <w:p w14:paraId="75FFBDD4" w14:textId="77777777" w:rsidR="005C5661" w:rsidRDefault="005C5661" w:rsidP="005C5661">
      <w:r>
        <w:t>(`type`)</w:t>
      </w:r>
    </w:p>
    <w:p w14:paraId="6F2271D0" w14:textId="77777777" w:rsidR="005C5661" w:rsidRDefault="005C5661" w:rsidP="005C5661">
      <w:r>
        <w:t>VALUES</w:t>
      </w:r>
    </w:p>
    <w:p w14:paraId="177525E3" w14:textId="77777777" w:rsidR="005C5661" w:rsidRDefault="005C5661" w:rsidP="005C5661">
      <w:r>
        <w:t>("beef");</w:t>
      </w:r>
    </w:p>
    <w:p w14:paraId="043B298B" w14:textId="77777777" w:rsidR="005C5661" w:rsidRDefault="005C5661" w:rsidP="005C5661"/>
    <w:p w14:paraId="6CB57630" w14:textId="77777777" w:rsidR="005C5661" w:rsidRDefault="005C5661" w:rsidP="005C5661">
      <w:r>
        <w:t>INSERT INTO `PizzaToppings`</w:t>
      </w:r>
    </w:p>
    <w:p w14:paraId="0883EE3A" w14:textId="77777777" w:rsidR="005C5661" w:rsidRDefault="005C5661" w:rsidP="005C5661">
      <w:r>
        <w:t>(`type`)</w:t>
      </w:r>
    </w:p>
    <w:p w14:paraId="4856D201" w14:textId="77777777" w:rsidR="005C5661" w:rsidRDefault="005C5661" w:rsidP="005C5661">
      <w:r>
        <w:t>VALUES</w:t>
      </w:r>
    </w:p>
    <w:p w14:paraId="45C34D46" w14:textId="77777777" w:rsidR="005C5661" w:rsidRDefault="005C5661" w:rsidP="005C5661">
      <w:r>
        <w:t>("salami");</w:t>
      </w:r>
    </w:p>
    <w:p w14:paraId="70785942" w14:textId="77777777" w:rsidR="005C5661" w:rsidRDefault="005C5661" w:rsidP="005C5661"/>
    <w:p w14:paraId="54052938" w14:textId="77777777" w:rsidR="005C5661" w:rsidRDefault="005C5661" w:rsidP="005C5661">
      <w:r>
        <w:t>INSERT INTO `PizzaToppings`</w:t>
      </w:r>
    </w:p>
    <w:p w14:paraId="650B2714" w14:textId="77777777" w:rsidR="005C5661" w:rsidRDefault="005C5661" w:rsidP="005C5661">
      <w:r>
        <w:t>(`type`)</w:t>
      </w:r>
    </w:p>
    <w:p w14:paraId="77E70D05" w14:textId="77777777" w:rsidR="005C5661" w:rsidRDefault="005C5661" w:rsidP="005C5661">
      <w:r>
        <w:t>VALUES</w:t>
      </w:r>
    </w:p>
    <w:p w14:paraId="75EB6216" w14:textId="77777777" w:rsidR="005C5661" w:rsidRDefault="005C5661" w:rsidP="005C5661">
      <w:r>
        <w:t>("pepperoni");</w:t>
      </w:r>
    </w:p>
    <w:p w14:paraId="621EEE23" w14:textId="77777777" w:rsidR="005C5661" w:rsidRDefault="005C5661" w:rsidP="005C5661"/>
    <w:p w14:paraId="57A29033" w14:textId="77777777" w:rsidR="005C5661" w:rsidRDefault="005C5661" w:rsidP="005C5661">
      <w:r>
        <w:t>INSERT INTO `PizzaToppings`</w:t>
      </w:r>
    </w:p>
    <w:p w14:paraId="1282EC6A" w14:textId="77777777" w:rsidR="005C5661" w:rsidRDefault="005C5661" w:rsidP="005C5661">
      <w:r>
        <w:t>(`type`)</w:t>
      </w:r>
    </w:p>
    <w:p w14:paraId="43B469F6" w14:textId="77777777" w:rsidR="005C5661" w:rsidRDefault="005C5661" w:rsidP="005C5661">
      <w:r>
        <w:t>VALUES</w:t>
      </w:r>
    </w:p>
    <w:p w14:paraId="7B51D8D5" w14:textId="77777777" w:rsidR="005C5661" w:rsidRDefault="005C5661" w:rsidP="005C5661">
      <w:r>
        <w:t>("italian sausage");</w:t>
      </w:r>
    </w:p>
    <w:p w14:paraId="0DF854C0" w14:textId="77777777" w:rsidR="005C5661" w:rsidRDefault="005C5661" w:rsidP="005C5661"/>
    <w:p w14:paraId="0AD7F67C" w14:textId="77777777" w:rsidR="005C5661" w:rsidRDefault="005C5661" w:rsidP="005C5661">
      <w:r>
        <w:t>INSERT INTO `PizzaToppings`</w:t>
      </w:r>
    </w:p>
    <w:p w14:paraId="1A17B762" w14:textId="77777777" w:rsidR="005C5661" w:rsidRDefault="005C5661" w:rsidP="005C5661">
      <w:r>
        <w:t>(`type`)</w:t>
      </w:r>
    </w:p>
    <w:p w14:paraId="1AE2F741" w14:textId="77777777" w:rsidR="005C5661" w:rsidRDefault="005C5661" w:rsidP="005C5661">
      <w:r>
        <w:t>VALUES</w:t>
      </w:r>
    </w:p>
    <w:p w14:paraId="10344B7D" w14:textId="77777777" w:rsidR="005C5661" w:rsidRDefault="005C5661" w:rsidP="005C5661">
      <w:r>
        <w:t>("premium chicken");</w:t>
      </w:r>
    </w:p>
    <w:p w14:paraId="4140A9D7" w14:textId="77777777" w:rsidR="005C5661" w:rsidRDefault="005C5661" w:rsidP="005C5661"/>
    <w:p w14:paraId="68C0761E" w14:textId="77777777" w:rsidR="005C5661" w:rsidRDefault="005C5661" w:rsidP="005C5661">
      <w:r>
        <w:t>INSERT INTO `PizzaToppings`</w:t>
      </w:r>
    </w:p>
    <w:p w14:paraId="3A805502" w14:textId="77777777" w:rsidR="005C5661" w:rsidRDefault="005C5661" w:rsidP="005C5661">
      <w:r>
        <w:t>(`type`)</w:t>
      </w:r>
    </w:p>
    <w:p w14:paraId="684A0E15" w14:textId="77777777" w:rsidR="005C5661" w:rsidRDefault="005C5661" w:rsidP="005C5661">
      <w:r>
        <w:t>VALUES</w:t>
      </w:r>
    </w:p>
    <w:p w14:paraId="7C0B2C18" w14:textId="77777777" w:rsidR="005C5661" w:rsidRDefault="005C5661" w:rsidP="005C5661">
      <w:r>
        <w:t>("bacon");</w:t>
      </w:r>
    </w:p>
    <w:p w14:paraId="53A78735" w14:textId="77777777" w:rsidR="005C5661" w:rsidRDefault="005C5661" w:rsidP="005C5661"/>
    <w:p w14:paraId="5CFAEB12" w14:textId="77777777" w:rsidR="005C5661" w:rsidRDefault="005C5661" w:rsidP="005C5661">
      <w:r>
        <w:t>INSERT INTO `PizzaToppings`</w:t>
      </w:r>
    </w:p>
    <w:p w14:paraId="2119042E" w14:textId="77777777" w:rsidR="005C5661" w:rsidRDefault="005C5661" w:rsidP="005C5661">
      <w:r>
        <w:t>(`type`)</w:t>
      </w:r>
    </w:p>
    <w:p w14:paraId="57C22F1A" w14:textId="77777777" w:rsidR="005C5661" w:rsidRDefault="005C5661" w:rsidP="005C5661">
      <w:r>
        <w:lastRenderedPageBreak/>
        <w:t>VALUES</w:t>
      </w:r>
    </w:p>
    <w:p w14:paraId="4F95E2D8" w14:textId="77777777" w:rsidR="005C5661" w:rsidRDefault="005C5661" w:rsidP="005C5661">
      <w:r>
        <w:t>("philly steak");</w:t>
      </w:r>
    </w:p>
    <w:p w14:paraId="442C4F9C" w14:textId="77777777" w:rsidR="005C5661" w:rsidRDefault="005C5661" w:rsidP="005C5661"/>
    <w:p w14:paraId="72F6F706" w14:textId="77777777" w:rsidR="005C5661" w:rsidRDefault="005C5661" w:rsidP="005C5661">
      <w:r>
        <w:t>INSERT INTO `PizzaToppings`</w:t>
      </w:r>
    </w:p>
    <w:p w14:paraId="076F9BD7" w14:textId="77777777" w:rsidR="005C5661" w:rsidRDefault="005C5661" w:rsidP="005C5661">
      <w:r>
        <w:t>(`type`)</w:t>
      </w:r>
    </w:p>
    <w:p w14:paraId="5FBA47EB" w14:textId="77777777" w:rsidR="005C5661" w:rsidRDefault="005C5661" w:rsidP="005C5661">
      <w:r>
        <w:t>VALUES</w:t>
      </w:r>
    </w:p>
    <w:p w14:paraId="0865E0C9" w14:textId="77777777" w:rsidR="005C5661" w:rsidRDefault="005C5661" w:rsidP="005C5661">
      <w:r>
        <w:t>("jalapeno peppers");</w:t>
      </w:r>
    </w:p>
    <w:p w14:paraId="476D2D66" w14:textId="77777777" w:rsidR="005C5661" w:rsidRDefault="005C5661" w:rsidP="005C5661"/>
    <w:p w14:paraId="42738C9A" w14:textId="77777777" w:rsidR="005C5661" w:rsidRDefault="005C5661" w:rsidP="005C5661">
      <w:r>
        <w:t>INSERT INTO `PizzaToppings`</w:t>
      </w:r>
    </w:p>
    <w:p w14:paraId="65E5D506" w14:textId="77777777" w:rsidR="005C5661" w:rsidRDefault="005C5661" w:rsidP="005C5661">
      <w:r>
        <w:t>(`type`)</w:t>
      </w:r>
    </w:p>
    <w:p w14:paraId="3D2A224B" w14:textId="77777777" w:rsidR="005C5661" w:rsidRDefault="005C5661" w:rsidP="005C5661">
      <w:r>
        <w:t>VALUES</w:t>
      </w:r>
    </w:p>
    <w:p w14:paraId="14726C4B" w14:textId="77777777" w:rsidR="005C5661" w:rsidRDefault="005C5661" w:rsidP="005C5661">
      <w:r>
        <w:t>("onions");</w:t>
      </w:r>
    </w:p>
    <w:p w14:paraId="04B132F2" w14:textId="77777777" w:rsidR="005C5661" w:rsidRDefault="005C5661" w:rsidP="005C5661"/>
    <w:p w14:paraId="1CFC1C26" w14:textId="77777777" w:rsidR="005C5661" w:rsidRDefault="005C5661" w:rsidP="005C5661">
      <w:r>
        <w:t>INSERT INTO `PizzaToppings`</w:t>
      </w:r>
    </w:p>
    <w:p w14:paraId="0ED0940E" w14:textId="77777777" w:rsidR="005C5661" w:rsidRDefault="005C5661" w:rsidP="005C5661">
      <w:r>
        <w:t>(`type`)</w:t>
      </w:r>
    </w:p>
    <w:p w14:paraId="72CCA40A" w14:textId="77777777" w:rsidR="005C5661" w:rsidRDefault="005C5661" w:rsidP="005C5661">
      <w:r>
        <w:t>VALUES</w:t>
      </w:r>
    </w:p>
    <w:p w14:paraId="2FBE145C" w14:textId="77777777" w:rsidR="005C5661" w:rsidRDefault="005C5661" w:rsidP="005C5661">
      <w:r>
        <w:t>("banana peppers");</w:t>
      </w:r>
    </w:p>
    <w:p w14:paraId="2A1FE9A9" w14:textId="77777777" w:rsidR="005C5661" w:rsidRDefault="005C5661" w:rsidP="005C5661"/>
    <w:p w14:paraId="2553C2E0" w14:textId="77777777" w:rsidR="005C5661" w:rsidRDefault="005C5661" w:rsidP="005C5661">
      <w:r>
        <w:t>INSERT INTO `PizzaToppings`</w:t>
      </w:r>
    </w:p>
    <w:p w14:paraId="1967D3FC" w14:textId="77777777" w:rsidR="005C5661" w:rsidRDefault="005C5661" w:rsidP="005C5661">
      <w:r>
        <w:t>(`type`)</w:t>
      </w:r>
    </w:p>
    <w:p w14:paraId="3F3C1E66" w14:textId="77777777" w:rsidR="005C5661" w:rsidRDefault="005C5661" w:rsidP="005C5661">
      <w:r>
        <w:t>VALUES</w:t>
      </w:r>
    </w:p>
    <w:p w14:paraId="0066FD36" w14:textId="77777777" w:rsidR="005C5661" w:rsidRDefault="005C5661" w:rsidP="005C5661">
      <w:r>
        <w:t>("diced tomatoes");</w:t>
      </w:r>
    </w:p>
    <w:p w14:paraId="0A0C9F0B" w14:textId="77777777" w:rsidR="005C5661" w:rsidRDefault="005C5661" w:rsidP="005C5661"/>
    <w:p w14:paraId="213E12BC" w14:textId="77777777" w:rsidR="005C5661" w:rsidRDefault="005C5661" w:rsidP="005C5661">
      <w:r>
        <w:t>INSERT INTO `PizzaToppings`</w:t>
      </w:r>
    </w:p>
    <w:p w14:paraId="65617ED1" w14:textId="77777777" w:rsidR="005C5661" w:rsidRDefault="005C5661" w:rsidP="005C5661">
      <w:r>
        <w:t>(`type`)</w:t>
      </w:r>
    </w:p>
    <w:p w14:paraId="684B0249" w14:textId="77777777" w:rsidR="005C5661" w:rsidRDefault="005C5661" w:rsidP="005C5661">
      <w:r>
        <w:t>VALUES</w:t>
      </w:r>
    </w:p>
    <w:p w14:paraId="20A39153" w14:textId="77777777" w:rsidR="005C5661" w:rsidRDefault="005C5661" w:rsidP="005C5661">
      <w:r>
        <w:t>("black olives");</w:t>
      </w:r>
    </w:p>
    <w:p w14:paraId="3E0AD8B9" w14:textId="77777777" w:rsidR="005C5661" w:rsidRDefault="005C5661" w:rsidP="005C5661"/>
    <w:p w14:paraId="4128F431" w14:textId="77777777" w:rsidR="005C5661" w:rsidRDefault="005C5661" w:rsidP="005C5661">
      <w:r>
        <w:t>INSERT INTO `PizzaToppings`</w:t>
      </w:r>
    </w:p>
    <w:p w14:paraId="5B2CE479" w14:textId="77777777" w:rsidR="005C5661" w:rsidRDefault="005C5661" w:rsidP="005C5661">
      <w:r>
        <w:t>(`type`)</w:t>
      </w:r>
    </w:p>
    <w:p w14:paraId="6445ECA4" w14:textId="77777777" w:rsidR="005C5661" w:rsidRDefault="005C5661" w:rsidP="005C5661">
      <w:r>
        <w:t>VALUES</w:t>
      </w:r>
    </w:p>
    <w:p w14:paraId="699444FD" w14:textId="77777777" w:rsidR="005C5661" w:rsidRDefault="005C5661" w:rsidP="005C5661">
      <w:r>
        <w:t>("mushrooms");</w:t>
      </w:r>
    </w:p>
    <w:p w14:paraId="78278FF3" w14:textId="77777777" w:rsidR="005C5661" w:rsidRDefault="005C5661" w:rsidP="005C5661"/>
    <w:p w14:paraId="20CA48A7" w14:textId="77777777" w:rsidR="005C5661" w:rsidRDefault="005C5661" w:rsidP="005C5661">
      <w:r>
        <w:t>INSERT INTO `PizzaToppings`</w:t>
      </w:r>
    </w:p>
    <w:p w14:paraId="0B51ED63" w14:textId="77777777" w:rsidR="005C5661" w:rsidRDefault="005C5661" w:rsidP="005C5661">
      <w:r>
        <w:t>(`type`)</w:t>
      </w:r>
    </w:p>
    <w:p w14:paraId="610CA3B6" w14:textId="77777777" w:rsidR="005C5661" w:rsidRDefault="005C5661" w:rsidP="005C5661">
      <w:r>
        <w:t>VALUES</w:t>
      </w:r>
    </w:p>
    <w:p w14:paraId="3CF17886" w14:textId="77777777" w:rsidR="005C5661" w:rsidRDefault="005C5661" w:rsidP="005C5661">
      <w:r>
        <w:t>("pineapple");</w:t>
      </w:r>
    </w:p>
    <w:p w14:paraId="16A98CBE" w14:textId="77777777" w:rsidR="005C5661" w:rsidRDefault="005C5661" w:rsidP="005C5661"/>
    <w:p w14:paraId="01890342" w14:textId="77777777" w:rsidR="005C5661" w:rsidRDefault="005C5661" w:rsidP="005C5661">
      <w:r>
        <w:t>INSERT INTO `PizzaToppings`</w:t>
      </w:r>
    </w:p>
    <w:p w14:paraId="004EB13B" w14:textId="77777777" w:rsidR="005C5661" w:rsidRDefault="005C5661" w:rsidP="005C5661">
      <w:r>
        <w:t>(`type`)</w:t>
      </w:r>
    </w:p>
    <w:p w14:paraId="65F1C507" w14:textId="77777777" w:rsidR="005C5661" w:rsidRDefault="005C5661" w:rsidP="005C5661">
      <w:r>
        <w:t>VALUES</w:t>
      </w:r>
    </w:p>
    <w:p w14:paraId="07208369" w14:textId="77777777" w:rsidR="005C5661" w:rsidRDefault="005C5661" w:rsidP="005C5661">
      <w:r>
        <w:t>("green peppers");</w:t>
      </w:r>
    </w:p>
    <w:p w14:paraId="055E0367" w14:textId="77777777" w:rsidR="005C5661" w:rsidRDefault="005C5661" w:rsidP="005C5661"/>
    <w:p w14:paraId="02B53900" w14:textId="77777777" w:rsidR="005C5661" w:rsidRDefault="005C5661" w:rsidP="005C5661">
      <w:r>
        <w:t>INSERT INTO `PizzaToppings`</w:t>
      </w:r>
    </w:p>
    <w:p w14:paraId="7D585969" w14:textId="77777777" w:rsidR="005C5661" w:rsidRDefault="005C5661" w:rsidP="005C5661">
      <w:r>
        <w:t>(`type`)</w:t>
      </w:r>
    </w:p>
    <w:p w14:paraId="416B1BFD" w14:textId="77777777" w:rsidR="005C5661" w:rsidRDefault="005C5661" w:rsidP="005C5661">
      <w:r>
        <w:t>VALUES</w:t>
      </w:r>
    </w:p>
    <w:p w14:paraId="451D99A5" w14:textId="77777777" w:rsidR="005C5661" w:rsidRDefault="005C5661" w:rsidP="005C5661">
      <w:r>
        <w:t>("spinach");</w:t>
      </w:r>
    </w:p>
    <w:p w14:paraId="1B9C1587" w14:textId="77777777" w:rsidR="005C5661" w:rsidRDefault="005C5661" w:rsidP="005C5661"/>
    <w:p w14:paraId="4DF29390" w14:textId="77777777" w:rsidR="005C5661" w:rsidRDefault="005C5661" w:rsidP="005C5661">
      <w:r>
        <w:lastRenderedPageBreak/>
        <w:t>INSERT INTO `PizzaToppings`</w:t>
      </w:r>
    </w:p>
    <w:p w14:paraId="6E13EC01" w14:textId="77777777" w:rsidR="005C5661" w:rsidRDefault="005C5661" w:rsidP="005C5661">
      <w:r>
        <w:t>(`type`)</w:t>
      </w:r>
    </w:p>
    <w:p w14:paraId="0D51C366" w14:textId="77777777" w:rsidR="005C5661" w:rsidRDefault="005C5661" w:rsidP="005C5661">
      <w:r>
        <w:t>VALUES</w:t>
      </w:r>
    </w:p>
    <w:p w14:paraId="746DABEB" w14:textId="14C1DC3A" w:rsidR="006D0D7C" w:rsidRDefault="005C5661" w:rsidP="005C5661">
      <w:r>
        <w:t>("red peppers");</w:t>
      </w:r>
      <w:bookmarkStart w:id="0" w:name="_GoBack"/>
      <w:bookmarkEnd w:id="0"/>
    </w:p>
    <w:sectPr w:rsidR="006D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A9"/>
    <w:rsid w:val="00087A0D"/>
    <w:rsid w:val="00135787"/>
    <w:rsid w:val="00141A0D"/>
    <w:rsid w:val="001C12A9"/>
    <w:rsid w:val="00251DA0"/>
    <w:rsid w:val="00273FD4"/>
    <w:rsid w:val="004B6A4F"/>
    <w:rsid w:val="005C5661"/>
    <w:rsid w:val="00645252"/>
    <w:rsid w:val="006C5B35"/>
    <w:rsid w:val="006D0D7C"/>
    <w:rsid w:val="006D3D74"/>
    <w:rsid w:val="00744583"/>
    <w:rsid w:val="00780F8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3252"/>
  <w15:chartTrackingRefBased/>
  <w15:docId w15:val="{7A60D0FC-D14F-4411-B001-DAC24FB7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6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Sadarangani</dc:creator>
  <cp:keywords/>
  <dc:description/>
  <cp:lastModifiedBy>Akshay Sadarangani</cp:lastModifiedBy>
  <cp:revision>14</cp:revision>
  <dcterms:created xsi:type="dcterms:W3CDTF">2018-10-20T21:56:00Z</dcterms:created>
  <dcterms:modified xsi:type="dcterms:W3CDTF">2018-10-20T22:08:00Z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